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5AB7F" w14:textId="77777777" w:rsidR="008A013A" w:rsidRDefault="008A013A">
      <w:pPr>
        <w:spacing w:line="108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A812924" w14:textId="0318EC7A" w:rsidR="008A013A" w:rsidRDefault="006506AC" w:rsidP="007515FC">
      <w:pPr>
        <w:spacing w:line="0" w:lineRule="atLeast"/>
        <w:ind w:left="1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Abdullah </w:t>
      </w:r>
      <w:proofErr w:type="spellStart"/>
      <w:r>
        <w:rPr>
          <w:rFonts w:ascii="Times New Roman" w:eastAsia="Times New Roman" w:hAnsi="Times New Roman"/>
          <w:b/>
          <w:sz w:val="28"/>
        </w:rPr>
        <w:t>Nahean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Chowdhury</w:t>
      </w:r>
      <w:r w:rsidR="0070452F">
        <w:rPr>
          <w:rFonts w:ascii="Times New Roman" w:eastAsia="Times New Roman" w:hAnsi="Times New Roman"/>
          <w:b/>
          <w:sz w:val="28"/>
        </w:rPr>
        <w:t xml:space="preserve">                                                </w:t>
      </w:r>
      <w:r w:rsidR="007F4A33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7F948743" wp14:editId="3FDAA527">
            <wp:extent cx="1405128" cy="1764792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12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86D" w14:textId="261E686E" w:rsidR="008A013A" w:rsidRPr="002E6B66" w:rsidRDefault="007515FC" w:rsidP="007515FC">
      <w:pPr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8A013A" w:rsidRPr="002E6B66">
        <w:rPr>
          <w:rFonts w:ascii="Times New Roman" w:eastAsia="Times New Roman" w:hAnsi="Times New Roman"/>
          <w:b/>
          <w:bCs/>
          <w:sz w:val="28"/>
        </w:rPr>
        <w:t xml:space="preserve">Address: </w:t>
      </w:r>
      <w:r w:rsidR="006506AC" w:rsidRPr="002E6B66">
        <w:rPr>
          <w:rFonts w:ascii="Times New Roman" w:eastAsia="Times New Roman" w:hAnsi="Times New Roman"/>
          <w:b/>
          <w:bCs/>
          <w:sz w:val="28"/>
        </w:rPr>
        <w:t xml:space="preserve">West </w:t>
      </w:r>
      <w:proofErr w:type="spellStart"/>
      <w:r w:rsidR="006506AC" w:rsidRPr="002E6B66">
        <w:rPr>
          <w:rFonts w:ascii="Times New Roman" w:eastAsia="Times New Roman" w:hAnsi="Times New Roman"/>
          <w:b/>
          <w:bCs/>
          <w:sz w:val="28"/>
        </w:rPr>
        <w:t>Kazipara</w:t>
      </w:r>
      <w:proofErr w:type="spellEnd"/>
      <w:r w:rsidR="008A013A" w:rsidRPr="002E6B66">
        <w:rPr>
          <w:rFonts w:ascii="Times New Roman" w:eastAsia="Times New Roman" w:hAnsi="Times New Roman"/>
          <w:b/>
          <w:bCs/>
          <w:sz w:val="28"/>
        </w:rPr>
        <w:t xml:space="preserve">, </w:t>
      </w:r>
      <w:proofErr w:type="spellStart"/>
      <w:r w:rsidR="006506AC" w:rsidRPr="002E6B66">
        <w:rPr>
          <w:rFonts w:ascii="Times New Roman" w:eastAsia="Times New Roman" w:hAnsi="Times New Roman"/>
          <w:b/>
          <w:bCs/>
          <w:sz w:val="28"/>
        </w:rPr>
        <w:t>Mirpur</w:t>
      </w:r>
      <w:proofErr w:type="spellEnd"/>
      <w:r w:rsidR="008A013A" w:rsidRPr="002E6B66">
        <w:rPr>
          <w:rFonts w:ascii="Times New Roman" w:eastAsia="Times New Roman" w:hAnsi="Times New Roman"/>
          <w:b/>
          <w:bCs/>
          <w:sz w:val="28"/>
        </w:rPr>
        <w:t>, Dhaka</w:t>
      </w:r>
    </w:p>
    <w:p w14:paraId="7F91E70E" w14:textId="77777777" w:rsidR="008A013A" w:rsidRDefault="008A013A" w:rsidP="007515FC">
      <w:pPr>
        <w:spacing w:line="52" w:lineRule="exact"/>
        <w:jc w:val="both"/>
        <w:rPr>
          <w:rFonts w:ascii="Times New Roman" w:eastAsia="Times New Roman" w:hAnsi="Times New Roman"/>
          <w:sz w:val="24"/>
        </w:rPr>
      </w:pPr>
    </w:p>
    <w:p w14:paraId="1B59EEC9" w14:textId="17B4BA7B" w:rsidR="008A013A" w:rsidRDefault="008A013A" w:rsidP="007515FC">
      <w:pPr>
        <w:spacing w:line="0" w:lineRule="atLeast"/>
        <w:ind w:left="8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Mobile: +8801</w:t>
      </w:r>
      <w:r w:rsidR="006506AC">
        <w:rPr>
          <w:rFonts w:ascii="Times New Roman" w:eastAsia="Times New Roman" w:hAnsi="Times New Roman"/>
          <w:b/>
          <w:sz w:val="28"/>
        </w:rPr>
        <w:t>914010335</w:t>
      </w:r>
    </w:p>
    <w:p w14:paraId="642A61AB" w14:textId="77777777" w:rsidR="008A013A" w:rsidRDefault="008A013A" w:rsidP="007515FC">
      <w:pPr>
        <w:spacing w:line="55" w:lineRule="exact"/>
        <w:jc w:val="both"/>
        <w:rPr>
          <w:rFonts w:ascii="Times New Roman" w:eastAsia="Times New Roman" w:hAnsi="Times New Roman"/>
          <w:sz w:val="24"/>
        </w:rPr>
      </w:pPr>
    </w:p>
    <w:p w14:paraId="48F1D65B" w14:textId="6171B707" w:rsidR="008A013A" w:rsidRDefault="00254643" w:rsidP="007515FC">
      <w:pPr>
        <w:spacing w:line="0" w:lineRule="atLeast"/>
        <w:ind w:left="100"/>
        <w:jc w:val="both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</w:rPr>
        <w:t>E-Mail:</w:t>
      </w:r>
      <w:r w:rsidR="008A013A">
        <w:rPr>
          <w:rFonts w:ascii="Times New Roman" w:eastAsia="Times New Roman" w:hAnsi="Times New Roman"/>
          <w:b/>
          <w:sz w:val="28"/>
        </w:rPr>
        <w:t xml:space="preserve"> </w:t>
      </w:r>
      <w:hyperlink r:id="rId6" w:history="1">
        <w:r w:rsidR="006506AC" w:rsidRPr="00B64568">
          <w:rPr>
            <w:rStyle w:val="Hyperlink"/>
            <w:rFonts w:ascii="Times New Roman" w:eastAsia="Times New Roman" w:hAnsi="Times New Roman"/>
            <w:b/>
            <w:sz w:val="28"/>
          </w:rPr>
          <w:t>cnahian4@gmail.com</w:t>
        </w:r>
      </w:hyperlink>
    </w:p>
    <w:p w14:paraId="00B936DB" w14:textId="77777777" w:rsidR="008A013A" w:rsidRDefault="008A013A" w:rsidP="00E307A2">
      <w:pPr>
        <w:spacing w:line="333" w:lineRule="exact"/>
        <w:jc w:val="center"/>
        <w:rPr>
          <w:rFonts w:ascii="Times New Roman" w:eastAsia="Times New Roman" w:hAnsi="Times New Roman"/>
          <w:sz w:val="24"/>
        </w:rPr>
      </w:pPr>
    </w:p>
    <w:p w14:paraId="17545260" w14:textId="77777777" w:rsidR="00AD53B1" w:rsidRPr="006E54B4" w:rsidRDefault="00AD53B1" w:rsidP="00AD53B1">
      <w:pPr>
        <w:spacing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54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Seeking for opportunities and secure a position to contribute my skills effectively for the growth of the organization and my professional career.</w:t>
      </w:r>
    </w:p>
    <w:p w14:paraId="547F435D" w14:textId="77777777" w:rsidR="008A013A" w:rsidRDefault="008A013A" w:rsidP="00E307A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148329C" w14:textId="77777777" w:rsidR="008A013A" w:rsidRDefault="008A013A" w:rsidP="00E307A2">
      <w:pPr>
        <w:spacing w:line="230" w:lineRule="exact"/>
        <w:jc w:val="center"/>
        <w:rPr>
          <w:rFonts w:ascii="Times New Roman" w:eastAsia="Times New Roman" w:hAnsi="Times New Roman"/>
          <w:sz w:val="24"/>
        </w:rPr>
      </w:pPr>
    </w:p>
    <w:p w14:paraId="217E0F64" w14:textId="1A2E9B30" w:rsidR="008A013A" w:rsidRDefault="00D80FFA">
      <w:pPr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C2139E1" w14:textId="77777777" w:rsidR="008A013A" w:rsidRDefault="008A013A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121639D8" w14:textId="02F1D68B" w:rsidR="008A013A" w:rsidRDefault="00D80FFA">
      <w:pPr>
        <w:spacing w:line="0" w:lineRule="atLeast"/>
        <w:rPr>
          <w:color w:val="0563C1"/>
          <w:sz w:val="24"/>
          <w:u w:val="single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9B5CB70" w14:textId="77777777" w:rsidR="008A013A" w:rsidRDefault="008A01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7D3C79" w14:textId="5C1072B4" w:rsidR="008A013A" w:rsidRPr="009429DE" w:rsidRDefault="001D4261" w:rsidP="00E307A2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WORKING </w:t>
      </w:r>
      <w:r w:rsidR="00B42E11">
        <w:rPr>
          <w:rFonts w:ascii="Times New Roman" w:eastAsia="Times New Roman" w:hAnsi="Times New Roman" w:cs="Times New Roman"/>
          <w:b/>
          <w:sz w:val="28"/>
        </w:rPr>
        <w:t>FIELDS:</w:t>
      </w:r>
    </w:p>
    <w:p w14:paraId="5185BA3C" w14:textId="320A7F55" w:rsidR="008A013A" w:rsidRPr="009429DE" w:rsidRDefault="008A013A" w:rsidP="00E307A2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105F6B65" w14:textId="77777777" w:rsidR="007B14E1" w:rsidRPr="001D4261" w:rsidRDefault="007B14E1" w:rsidP="007B14E1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281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4"/>
        </w:rPr>
        <w:t>HTML5</w:t>
      </w:r>
    </w:p>
    <w:p w14:paraId="3BD8C8BA" w14:textId="77777777" w:rsidR="007B14E1" w:rsidRPr="001D4261" w:rsidRDefault="007B14E1" w:rsidP="007B14E1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281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4"/>
        </w:rPr>
        <w:t>CSS3</w:t>
      </w:r>
    </w:p>
    <w:p w14:paraId="51B73A75" w14:textId="1BE0C27F" w:rsidR="008A013A" w:rsidRPr="00254643" w:rsidRDefault="007B14E1" w:rsidP="00E307A2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281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14:paraId="02A390C1" w14:textId="2EF42307" w:rsidR="00254643" w:rsidRPr="007B14E1" w:rsidRDefault="007B14E1" w:rsidP="00E307A2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281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4"/>
        </w:rPr>
        <w:t>Python</w:t>
      </w:r>
    </w:p>
    <w:p w14:paraId="4DF79AA2" w14:textId="726B2D42" w:rsidR="007B14E1" w:rsidRPr="00714E54" w:rsidRDefault="007B14E1" w:rsidP="00E307A2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281"/>
        <w:rPr>
          <w:rFonts w:ascii="Times New Roman" w:eastAsia="Courier New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Django</w:t>
      </w:r>
      <w:proofErr w:type="spellEnd"/>
    </w:p>
    <w:p w14:paraId="7BFB5257" w14:textId="1640DDDF" w:rsidR="00714E54" w:rsidRPr="00172B70" w:rsidRDefault="007B14E1" w:rsidP="00E307A2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281"/>
        <w:rPr>
          <w:rFonts w:ascii="Times New Roman" w:eastAsia="Courier New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4"/>
        </w:rPr>
        <w:t>WordPress</w:t>
      </w:r>
    </w:p>
    <w:p w14:paraId="4CE947D4" w14:textId="3B57CFCB" w:rsidR="00172B70" w:rsidRPr="00224685" w:rsidRDefault="00172B70" w:rsidP="00224685">
      <w:pPr>
        <w:tabs>
          <w:tab w:val="left" w:pos="380"/>
        </w:tabs>
        <w:spacing w:line="0" w:lineRule="atLeast"/>
        <w:ind w:left="380"/>
        <w:rPr>
          <w:rFonts w:ascii="Times New Roman" w:eastAsia="Courier New" w:hAnsi="Times New Roman" w:cs="Times New Roman"/>
          <w:sz w:val="22"/>
        </w:rPr>
      </w:pPr>
    </w:p>
    <w:p w14:paraId="34BD9F0B" w14:textId="77777777" w:rsidR="00172B70" w:rsidRPr="00134623" w:rsidRDefault="00172B70" w:rsidP="00172B70">
      <w:pPr>
        <w:tabs>
          <w:tab w:val="left" w:pos="380"/>
        </w:tabs>
        <w:spacing w:line="0" w:lineRule="atLeast"/>
        <w:ind w:left="380"/>
        <w:rPr>
          <w:rFonts w:ascii="Times New Roman" w:eastAsia="Courier New" w:hAnsi="Times New Roman" w:cs="Times New Roman"/>
          <w:sz w:val="22"/>
        </w:rPr>
      </w:pPr>
    </w:p>
    <w:p w14:paraId="2B896F36" w14:textId="77777777" w:rsidR="008A013A" w:rsidRPr="009429DE" w:rsidRDefault="008A013A" w:rsidP="00E307A2">
      <w:pPr>
        <w:spacing w:line="103" w:lineRule="exact"/>
        <w:jc w:val="center"/>
        <w:rPr>
          <w:rFonts w:ascii="Times New Roman" w:eastAsia="Courier New" w:hAnsi="Times New Roman" w:cs="Times New Roman"/>
          <w:sz w:val="22"/>
        </w:rPr>
      </w:pPr>
    </w:p>
    <w:p w14:paraId="4AA133AF" w14:textId="77777777" w:rsidR="00A30829" w:rsidRDefault="00A30829" w:rsidP="00E307A2">
      <w:pPr>
        <w:pStyle w:val="ListParagraph"/>
        <w:jc w:val="center"/>
        <w:rPr>
          <w:rFonts w:ascii="Times New Roman" w:eastAsia="Courier New" w:hAnsi="Times New Roman" w:cs="Times New Roman"/>
          <w:sz w:val="22"/>
        </w:rPr>
      </w:pPr>
    </w:p>
    <w:p w14:paraId="3F7019F9" w14:textId="25488C54" w:rsidR="00A30829" w:rsidRDefault="00A30829" w:rsidP="00E307A2">
      <w:pPr>
        <w:tabs>
          <w:tab w:val="left" w:pos="380"/>
        </w:tabs>
        <w:spacing w:line="0" w:lineRule="atLeast"/>
        <w:jc w:val="center"/>
        <w:rPr>
          <w:rFonts w:ascii="Times New Roman" w:eastAsia="Courier New" w:hAnsi="Times New Roman" w:cs="Times New Roman"/>
          <w:sz w:val="22"/>
        </w:rPr>
      </w:pPr>
    </w:p>
    <w:p w14:paraId="013648A9" w14:textId="1F620912" w:rsidR="00A30829" w:rsidRPr="009429DE" w:rsidRDefault="007B14E1" w:rsidP="00E307A2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Link</w:t>
      </w:r>
    </w:p>
    <w:p w14:paraId="44C12A3A" w14:textId="7C7500CD" w:rsidR="00D80FFA" w:rsidRPr="009429DE" w:rsidRDefault="007B14E1" w:rsidP="00D80FFA">
      <w:pPr>
        <w:tabs>
          <w:tab w:val="left" w:pos="380"/>
        </w:tabs>
        <w:spacing w:line="0" w:lineRule="atLeast"/>
        <w:rPr>
          <w:rFonts w:ascii="Times New Roman" w:eastAsia="Courier New" w:hAnsi="Times New Roman" w:cs="Times New Roman"/>
          <w:sz w:val="22"/>
        </w:rPr>
      </w:pPr>
      <w:r>
        <w:rPr>
          <w:rFonts w:ascii="Roboto" w:hAnsi="Roboto"/>
          <w:color w:val="000000"/>
          <w:sz w:val="33"/>
          <w:szCs w:val="33"/>
          <w:shd w:val="clear" w:color="auto" w:fill="FFFFFF"/>
        </w:rPr>
        <w:tab/>
      </w:r>
      <w:r>
        <w:rPr>
          <w:rFonts w:ascii="Roboto" w:hAnsi="Roboto"/>
          <w:color w:val="000000"/>
          <w:sz w:val="33"/>
          <w:szCs w:val="33"/>
          <w:shd w:val="clear" w:color="auto" w:fill="FFFFFF"/>
        </w:rPr>
        <w:tab/>
      </w:r>
      <w:r>
        <w:rPr>
          <w:rFonts w:ascii="Roboto" w:hAnsi="Roboto"/>
          <w:color w:val="000000"/>
          <w:sz w:val="33"/>
          <w:szCs w:val="33"/>
          <w:shd w:val="clear" w:color="auto" w:fill="FFFFFF"/>
        </w:rPr>
        <w:tab/>
      </w:r>
      <w:r>
        <w:rPr>
          <w:rFonts w:ascii="Roboto" w:hAnsi="Roboto"/>
          <w:color w:val="000000"/>
          <w:sz w:val="33"/>
          <w:szCs w:val="33"/>
          <w:shd w:val="clear" w:color="auto" w:fill="FFFFFF"/>
        </w:rPr>
        <w:tab/>
        <w:t>https://github.com/Nahiancse</w:t>
      </w:r>
    </w:p>
    <w:p w14:paraId="11E01BAF" w14:textId="77777777" w:rsidR="008B6A9B" w:rsidRDefault="008B6A9B" w:rsidP="00D80FFA">
      <w:pPr>
        <w:tabs>
          <w:tab w:val="left" w:pos="380"/>
        </w:tabs>
        <w:spacing w:line="0" w:lineRule="atLeast"/>
        <w:rPr>
          <w:rFonts w:ascii="Courier New" w:eastAsia="Courier New" w:hAnsi="Courier New"/>
          <w:sz w:val="22"/>
        </w:rPr>
      </w:pPr>
    </w:p>
    <w:p w14:paraId="60031EE1" w14:textId="77777777" w:rsidR="008B6A9B" w:rsidRDefault="008B6A9B" w:rsidP="00D80FFA">
      <w:pPr>
        <w:tabs>
          <w:tab w:val="left" w:pos="380"/>
        </w:tabs>
        <w:spacing w:line="0" w:lineRule="atLeast"/>
        <w:rPr>
          <w:rFonts w:ascii="Courier New" w:eastAsia="Courier New" w:hAnsi="Courier New"/>
          <w:sz w:val="22"/>
        </w:rPr>
      </w:pPr>
    </w:p>
    <w:p w14:paraId="642AC772" w14:textId="77777777" w:rsidR="008B6A9B" w:rsidRDefault="008B6A9B" w:rsidP="008B6A9B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06FAF367" w14:textId="6BCEAB98" w:rsidR="008B6A9B" w:rsidRPr="00D80FFA" w:rsidRDefault="008B6A9B" w:rsidP="00D80FFA">
      <w:pPr>
        <w:tabs>
          <w:tab w:val="left" w:pos="380"/>
        </w:tabs>
        <w:spacing w:line="0" w:lineRule="atLeast"/>
        <w:rPr>
          <w:rFonts w:ascii="Courier New" w:eastAsia="Courier New" w:hAnsi="Courier New"/>
          <w:sz w:val="22"/>
        </w:rPr>
        <w:sectPr w:rsidR="008B6A9B" w:rsidRPr="00D80FFA">
          <w:pgSz w:w="12240" w:h="15840"/>
          <w:pgMar w:top="1440" w:right="1440" w:bottom="975" w:left="1440" w:header="0" w:footer="0" w:gutter="0"/>
          <w:cols w:space="0" w:equalWidth="0">
            <w:col w:w="9360"/>
          </w:cols>
          <w:docGrid w:linePitch="360"/>
        </w:sectPr>
      </w:pPr>
    </w:p>
    <w:p w14:paraId="4915B8F9" w14:textId="77777777" w:rsidR="008A013A" w:rsidRDefault="008A013A">
      <w:pPr>
        <w:spacing w:line="0" w:lineRule="atLeast"/>
        <w:rPr>
          <w:rFonts w:ascii="Times New Roman" w:eastAsia="Times New Roman" w:hAnsi="Times New Roman"/>
          <w:b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</w:rPr>
        <w:lastRenderedPageBreak/>
        <w:t>EDUCATION</w:t>
      </w:r>
    </w:p>
    <w:p w14:paraId="6166061E" w14:textId="77777777" w:rsidR="008A013A" w:rsidRDefault="008A013A">
      <w:pPr>
        <w:spacing w:line="32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0"/>
        <w:gridCol w:w="280"/>
        <w:gridCol w:w="3140"/>
      </w:tblGrid>
      <w:tr w:rsidR="008A013A" w14:paraId="1113AA91" w14:textId="77777777" w:rsidTr="007B14E1">
        <w:trPr>
          <w:trHeight w:val="276"/>
        </w:trPr>
        <w:tc>
          <w:tcPr>
            <w:tcW w:w="3500" w:type="dxa"/>
            <w:shd w:val="clear" w:color="auto" w:fill="C5E0B3"/>
            <w:vAlign w:val="bottom"/>
          </w:tcPr>
          <w:p w14:paraId="220588B0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bookmarkStart w:id="2" w:name="_Hlk43327854"/>
            <w:r>
              <w:rPr>
                <w:rFonts w:ascii="Times New Roman" w:eastAsia="Times New Roman" w:hAnsi="Times New Roman"/>
                <w:sz w:val="24"/>
              </w:rPr>
              <w:t>Degree: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49598EF8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0BCEA16E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B.Sc.</w:t>
            </w:r>
          </w:p>
        </w:tc>
      </w:tr>
      <w:tr w:rsidR="008A013A" w14:paraId="1C101DEA" w14:textId="77777777" w:rsidTr="007B14E1">
        <w:trPr>
          <w:trHeight w:val="273"/>
        </w:trPr>
        <w:tc>
          <w:tcPr>
            <w:tcW w:w="3500" w:type="dxa"/>
            <w:shd w:val="clear" w:color="auto" w:fill="C5E0B3"/>
            <w:vAlign w:val="bottom"/>
          </w:tcPr>
          <w:p w14:paraId="3A833998" w14:textId="77777777" w:rsidR="008A013A" w:rsidRDefault="008A013A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Concentration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5745498B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182344B9" w14:textId="77777777" w:rsidR="008A013A" w:rsidRDefault="008A013A">
            <w:pPr>
              <w:spacing w:line="27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CSE</w:t>
            </w:r>
          </w:p>
        </w:tc>
      </w:tr>
      <w:tr w:rsidR="008A013A" w14:paraId="66C645EA" w14:textId="77777777" w:rsidTr="007B14E1">
        <w:trPr>
          <w:trHeight w:val="312"/>
        </w:trPr>
        <w:tc>
          <w:tcPr>
            <w:tcW w:w="3500" w:type="dxa"/>
            <w:shd w:val="clear" w:color="auto" w:fill="C5E0B3"/>
            <w:vAlign w:val="bottom"/>
          </w:tcPr>
          <w:p w14:paraId="31585008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University: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24031B53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263BFF85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Daffodil International University</w:t>
            </w:r>
          </w:p>
        </w:tc>
      </w:tr>
      <w:tr w:rsidR="008A013A" w14:paraId="382CC3F7" w14:textId="77777777" w:rsidTr="007B14E1">
        <w:trPr>
          <w:trHeight w:val="314"/>
        </w:trPr>
        <w:tc>
          <w:tcPr>
            <w:tcW w:w="3500" w:type="dxa"/>
            <w:shd w:val="clear" w:color="auto" w:fill="C5E0B3"/>
            <w:vAlign w:val="bottom"/>
          </w:tcPr>
          <w:p w14:paraId="5F750F7A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Year: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28DFA39F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2694DE9C" w14:textId="090A1345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</w:t>
            </w:r>
            <w:r w:rsidR="00590403"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sz w:val="24"/>
              </w:rPr>
              <w:t xml:space="preserve"> to 20</w:t>
            </w:r>
            <w:r w:rsidR="009429DE">
              <w:rPr>
                <w:rFonts w:ascii="Times New Roman" w:eastAsia="Times New Roman" w:hAnsi="Times New Roman"/>
                <w:sz w:val="24"/>
              </w:rPr>
              <w:t>20</w:t>
            </w:r>
          </w:p>
        </w:tc>
      </w:tr>
      <w:tr w:rsidR="008A013A" w14:paraId="47CBC70F" w14:textId="77777777" w:rsidTr="007B14E1">
        <w:trPr>
          <w:trHeight w:val="279"/>
        </w:trPr>
        <w:tc>
          <w:tcPr>
            <w:tcW w:w="3500" w:type="dxa"/>
            <w:shd w:val="clear" w:color="auto" w:fill="C5E0B3"/>
            <w:vAlign w:val="bottom"/>
          </w:tcPr>
          <w:p w14:paraId="2866A489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CGPA: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04C2F264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45D998E8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</w:t>
            </w:r>
            <w:r w:rsidR="005D4529">
              <w:rPr>
                <w:rFonts w:ascii="Times New Roman" w:eastAsia="Times New Roman" w:hAnsi="Times New Roman"/>
                <w:sz w:val="24"/>
              </w:rPr>
              <w:t>24</w:t>
            </w:r>
            <w:r>
              <w:rPr>
                <w:rFonts w:ascii="Times New Roman" w:eastAsia="Times New Roman" w:hAnsi="Times New Roman"/>
                <w:sz w:val="24"/>
              </w:rPr>
              <w:t xml:space="preserve"> out of 4</w:t>
            </w:r>
          </w:p>
        </w:tc>
      </w:tr>
      <w:tr w:rsidR="008A013A" w14:paraId="47FB7DEA" w14:textId="77777777" w:rsidTr="007B14E1">
        <w:trPr>
          <w:trHeight w:val="276"/>
        </w:trPr>
        <w:tc>
          <w:tcPr>
            <w:tcW w:w="3500" w:type="dxa"/>
            <w:shd w:val="clear" w:color="auto" w:fill="auto"/>
            <w:vAlign w:val="bottom"/>
          </w:tcPr>
          <w:p w14:paraId="6FA06EED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8CC6A30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5512A973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A013A" w14:paraId="295DFFED" w14:textId="77777777" w:rsidTr="007B14E1">
        <w:trPr>
          <w:trHeight w:val="273"/>
        </w:trPr>
        <w:tc>
          <w:tcPr>
            <w:tcW w:w="3500" w:type="dxa"/>
            <w:shd w:val="clear" w:color="auto" w:fill="C5E0B3"/>
            <w:vAlign w:val="bottom"/>
          </w:tcPr>
          <w:p w14:paraId="161A4B62" w14:textId="77777777" w:rsidR="008A013A" w:rsidRDefault="008A013A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Degree: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auto"/>
            <w:vAlign w:val="bottom"/>
          </w:tcPr>
          <w:p w14:paraId="09CAAC1F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3F39D99C" w14:textId="77777777" w:rsidR="008A013A" w:rsidRDefault="008A013A">
            <w:pPr>
              <w:spacing w:line="27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H.S.C</w:t>
            </w:r>
          </w:p>
        </w:tc>
      </w:tr>
      <w:tr w:rsidR="008A013A" w14:paraId="558DB0E5" w14:textId="77777777" w:rsidTr="007B14E1">
        <w:trPr>
          <w:trHeight w:val="276"/>
        </w:trPr>
        <w:tc>
          <w:tcPr>
            <w:tcW w:w="3500" w:type="dxa"/>
            <w:shd w:val="clear" w:color="auto" w:fill="C5E0B3"/>
            <w:vAlign w:val="bottom"/>
          </w:tcPr>
          <w:p w14:paraId="1630012A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Group: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auto"/>
            <w:vAlign w:val="bottom"/>
          </w:tcPr>
          <w:p w14:paraId="4AA96879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6019B6FB" w14:textId="77777777" w:rsidR="008A013A" w:rsidRDefault="008A013A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Science</w:t>
            </w:r>
          </w:p>
        </w:tc>
      </w:tr>
      <w:tr w:rsidR="008A013A" w14:paraId="455957DD" w14:textId="77777777" w:rsidTr="007B14E1">
        <w:trPr>
          <w:trHeight w:val="278"/>
        </w:trPr>
        <w:tc>
          <w:tcPr>
            <w:tcW w:w="3500" w:type="dxa"/>
            <w:shd w:val="clear" w:color="auto" w:fill="C5E0B3"/>
            <w:vAlign w:val="bottom"/>
          </w:tcPr>
          <w:p w14:paraId="37C828BE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Institution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auto"/>
            <w:vAlign w:val="bottom"/>
          </w:tcPr>
          <w:p w14:paraId="14CFDBEA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05346026" w14:textId="77777777" w:rsidR="008A013A" w:rsidRDefault="0050592D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Bhola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Government College</w:t>
            </w:r>
          </w:p>
        </w:tc>
      </w:tr>
      <w:tr w:rsidR="008A013A" w14:paraId="21E679FE" w14:textId="77777777" w:rsidTr="007B14E1">
        <w:trPr>
          <w:trHeight w:val="274"/>
        </w:trPr>
        <w:tc>
          <w:tcPr>
            <w:tcW w:w="3500" w:type="dxa"/>
            <w:shd w:val="clear" w:color="auto" w:fill="C5E0B3"/>
            <w:vAlign w:val="bottom"/>
          </w:tcPr>
          <w:p w14:paraId="0F8C8CC2" w14:textId="77777777" w:rsidR="008A013A" w:rsidRDefault="008A013A">
            <w:pPr>
              <w:spacing w:line="27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Board: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auto"/>
            <w:vAlign w:val="bottom"/>
          </w:tcPr>
          <w:p w14:paraId="1E00AF4B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1B51884C" w14:textId="3B14DC6F" w:rsidR="008A013A" w:rsidRDefault="0050592D">
            <w:pPr>
              <w:spacing w:line="27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Baris</w:t>
            </w:r>
            <w:r w:rsidR="008B6A9B"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>l</w:t>
            </w:r>
          </w:p>
        </w:tc>
      </w:tr>
      <w:tr w:rsidR="008A013A" w14:paraId="79D3993D" w14:textId="77777777">
        <w:trPr>
          <w:trHeight w:val="277"/>
        </w:trPr>
        <w:tc>
          <w:tcPr>
            <w:tcW w:w="3500" w:type="dxa"/>
            <w:shd w:val="clear" w:color="auto" w:fill="C5E0B3"/>
            <w:vAlign w:val="bottom"/>
          </w:tcPr>
          <w:p w14:paraId="21E2C976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Passing Year:</w:t>
            </w:r>
          </w:p>
        </w:tc>
        <w:tc>
          <w:tcPr>
            <w:tcW w:w="3420" w:type="dxa"/>
            <w:gridSpan w:val="2"/>
            <w:tcBorders>
              <w:left w:val="single" w:sz="8" w:space="0" w:color="C5E0B3"/>
            </w:tcBorders>
            <w:shd w:val="clear" w:color="auto" w:fill="auto"/>
            <w:vAlign w:val="bottom"/>
          </w:tcPr>
          <w:p w14:paraId="14577296" w14:textId="023921C0" w:rsidR="008A013A" w:rsidRDefault="00835E5F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bookmarkStart w:id="3" w:name="_GoBack"/>
            <w:bookmarkEnd w:id="3"/>
            <w:r w:rsidR="008A013A">
              <w:rPr>
                <w:rFonts w:ascii="Times New Roman" w:eastAsia="Times New Roman" w:hAnsi="Times New Roman"/>
                <w:sz w:val="24"/>
              </w:rPr>
              <w:t>201</w:t>
            </w:r>
            <w:r w:rsidR="0050592D"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8A013A" w14:paraId="522CDF54" w14:textId="77777777" w:rsidTr="007B14E1">
        <w:trPr>
          <w:trHeight w:val="279"/>
        </w:trPr>
        <w:tc>
          <w:tcPr>
            <w:tcW w:w="3500" w:type="dxa"/>
            <w:shd w:val="clear" w:color="auto" w:fill="C5E0B3"/>
            <w:vAlign w:val="bottom"/>
          </w:tcPr>
          <w:p w14:paraId="45AAB491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GPA: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auto"/>
            <w:vAlign w:val="bottom"/>
          </w:tcPr>
          <w:p w14:paraId="40DDFECF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1F8526C4" w14:textId="77777777" w:rsidR="008A013A" w:rsidRDefault="008A013A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GPA-5.00 out of 5.00</w:t>
            </w:r>
          </w:p>
        </w:tc>
      </w:tr>
      <w:tr w:rsidR="008A013A" w14:paraId="0ACE9A1D" w14:textId="77777777" w:rsidTr="007B14E1">
        <w:trPr>
          <w:trHeight w:val="276"/>
        </w:trPr>
        <w:tc>
          <w:tcPr>
            <w:tcW w:w="3500" w:type="dxa"/>
            <w:shd w:val="clear" w:color="auto" w:fill="auto"/>
            <w:vAlign w:val="bottom"/>
          </w:tcPr>
          <w:p w14:paraId="1E808737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3CFF976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1CA1EB5A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A013A" w14:paraId="71CCB97E" w14:textId="77777777" w:rsidTr="007B14E1">
        <w:trPr>
          <w:trHeight w:val="273"/>
        </w:trPr>
        <w:tc>
          <w:tcPr>
            <w:tcW w:w="3500" w:type="dxa"/>
            <w:shd w:val="clear" w:color="auto" w:fill="C5E0B3"/>
            <w:vAlign w:val="bottom"/>
          </w:tcPr>
          <w:p w14:paraId="32FB09C7" w14:textId="77777777" w:rsidR="008A013A" w:rsidRDefault="008A013A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Degree: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C5E0B3"/>
            <w:vAlign w:val="bottom"/>
          </w:tcPr>
          <w:p w14:paraId="63B2D675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5EDA2510" w14:textId="77777777" w:rsidR="008A013A" w:rsidRDefault="008A013A">
            <w:pPr>
              <w:spacing w:line="27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S.S.C</w:t>
            </w:r>
          </w:p>
        </w:tc>
      </w:tr>
      <w:tr w:rsidR="008A013A" w14:paraId="0206FD95" w14:textId="77777777" w:rsidTr="007B14E1">
        <w:trPr>
          <w:trHeight w:val="276"/>
        </w:trPr>
        <w:tc>
          <w:tcPr>
            <w:tcW w:w="3500" w:type="dxa"/>
            <w:shd w:val="clear" w:color="auto" w:fill="C5E0B3"/>
            <w:vAlign w:val="bottom"/>
          </w:tcPr>
          <w:p w14:paraId="55F4F914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Group: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C5E0B3"/>
            <w:vAlign w:val="bottom"/>
          </w:tcPr>
          <w:p w14:paraId="32045A18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6C011EC9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Science</w:t>
            </w:r>
          </w:p>
        </w:tc>
      </w:tr>
      <w:tr w:rsidR="008A013A" w14:paraId="19727A19" w14:textId="77777777" w:rsidTr="007B14E1">
        <w:trPr>
          <w:trHeight w:val="341"/>
        </w:trPr>
        <w:tc>
          <w:tcPr>
            <w:tcW w:w="3500" w:type="dxa"/>
            <w:shd w:val="clear" w:color="auto" w:fill="C5E0B3"/>
            <w:vAlign w:val="bottom"/>
          </w:tcPr>
          <w:p w14:paraId="613AFAA5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Institution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C5E0B3"/>
            <w:vAlign w:val="bottom"/>
          </w:tcPr>
          <w:p w14:paraId="2EAE6AA8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743E69EC" w14:textId="77777777" w:rsidR="008A013A" w:rsidRDefault="0050592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Bhola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Government High School </w:t>
            </w:r>
          </w:p>
        </w:tc>
      </w:tr>
      <w:tr w:rsidR="008A013A" w14:paraId="44A8CF4C" w14:textId="77777777" w:rsidTr="007B14E1">
        <w:trPr>
          <w:trHeight w:val="341"/>
        </w:trPr>
        <w:tc>
          <w:tcPr>
            <w:tcW w:w="3500" w:type="dxa"/>
            <w:shd w:val="clear" w:color="auto" w:fill="C5E0B3"/>
            <w:vAlign w:val="bottom"/>
          </w:tcPr>
          <w:p w14:paraId="57C2D232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Board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C5E0B3"/>
            <w:vAlign w:val="bottom"/>
          </w:tcPr>
          <w:p w14:paraId="68069C15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609EBC40" w14:textId="0CF5F00E" w:rsidR="008A013A" w:rsidRDefault="0050592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="008B6A9B">
              <w:rPr>
                <w:rFonts w:ascii="Times New Roman" w:eastAsia="Times New Roman" w:hAnsi="Times New Roman"/>
                <w:sz w:val="24"/>
              </w:rPr>
              <w:t>arisal</w:t>
            </w:r>
          </w:p>
        </w:tc>
      </w:tr>
      <w:tr w:rsidR="008A013A" w14:paraId="33375E24" w14:textId="77777777" w:rsidTr="007B14E1">
        <w:trPr>
          <w:trHeight w:val="276"/>
        </w:trPr>
        <w:tc>
          <w:tcPr>
            <w:tcW w:w="3500" w:type="dxa"/>
            <w:shd w:val="clear" w:color="auto" w:fill="C5E0B3"/>
            <w:vAlign w:val="bottom"/>
          </w:tcPr>
          <w:p w14:paraId="1B256D9B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Passing Year: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C5E0B3"/>
            <w:vAlign w:val="bottom"/>
          </w:tcPr>
          <w:p w14:paraId="05EA825E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10980653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</w:t>
            </w:r>
            <w:r w:rsidR="0050592D"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8A013A" w14:paraId="21E238C3" w14:textId="77777777" w:rsidTr="007B14E1">
        <w:trPr>
          <w:trHeight w:val="279"/>
        </w:trPr>
        <w:tc>
          <w:tcPr>
            <w:tcW w:w="3500" w:type="dxa"/>
            <w:shd w:val="clear" w:color="auto" w:fill="C5E0B3"/>
            <w:vAlign w:val="bottom"/>
          </w:tcPr>
          <w:p w14:paraId="6E23698F" w14:textId="77777777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GPA:</w:t>
            </w:r>
          </w:p>
        </w:tc>
        <w:tc>
          <w:tcPr>
            <w:tcW w:w="280" w:type="dxa"/>
            <w:tcBorders>
              <w:left w:val="single" w:sz="8" w:space="0" w:color="C5E0B3"/>
            </w:tcBorders>
            <w:shd w:val="clear" w:color="auto" w:fill="C5E0B3"/>
            <w:vAlign w:val="bottom"/>
          </w:tcPr>
          <w:p w14:paraId="5F959506" w14:textId="77777777" w:rsidR="008A013A" w:rsidRDefault="008A013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shd w:val="clear" w:color="auto" w:fill="auto"/>
            <w:vAlign w:val="bottom"/>
          </w:tcPr>
          <w:p w14:paraId="0882ED9C" w14:textId="14CB494A" w:rsidR="008A013A" w:rsidRDefault="008A013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GPA-5.00 out of 5.00</w:t>
            </w:r>
            <w:r w:rsidR="008B6A9B">
              <w:rPr>
                <w:rFonts w:ascii="Times New Roman" w:eastAsia="Times New Roman" w:hAnsi="Times New Roman"/>
                <w:sz w:val="24"/>
              </w:rPr>
              <w:t xml:space="preserve">      </w:t>
            </w:r>
          </w:p>
        </w:tc>
      </w:tr>
      <w:bookmarkEnd w:id="2"/>
    </w:tbl>
    <w:p w14:paraId="7EA8686D" w14:textId="77777777" w:rsidR="008A013A" w:rsidRDefault="008A013A">
      <w:pPr>
        <w:rPr>
          <w:rFonts w:ascii="Times New Roman" w:eastAsia="Times New Roman" w:hAnsi="Times New Roman"/>
          <w:sz w:val="24"/>
        </w:rPr>
        <w:sectPr w:rsidR="008A013A">
          <w:pgSz w:w="12240" w:h="15840"/>
          <w:pgMar w:top="1440" w:right="1440" w:bottom="1008" w:left="1440" w:header="0" w:footer="0" w:gutter="0"/>
          <w:cols w:space="0" w:equalWidth="0">
            <w:col w:w="9360"/>
          </w:cols>
          <w:docGrid w:linePitch="360"/>
        </w:sectPr>
      </w:pPr>
    </w:p>
    <w:p w14:paraId="5A6971D6" w14:textId="77777777" w:rsidR="008A013A" w:rsidRDefault="008A013A">
      <w:pPr>
        <w:spacing w:line="200" w:lineRule="exact"/>
        <w:rPr>
          <w:rFonts w:ascii="Times New Roman" w:eastAsia="Times New Roman" w:hAnsi="Times New Roman"/>
        </w:rPr>
      </w:pPr>
      <w:bookmarkStart w:id="4" w:name="page3"/>
      <w:bookmarkEnd w:id="4"/>
    </w:p>
    <w:p w14:paraId="1A410F70" w14:textId="77777777" w:rsidR="008A013A" w:rsidRDefault="008A013A">
      <w:pPr>
        <w:spacing w:line="229" w:lineRule="exact"/>
        <w:rPr>
          <w:rFonts w:ascii="Times New Roman" w:eastAsia="Times New Roman" w:hAnsi="Times New Roman"/>
        </w:rPr>
      </w:pPr>
    </w:p>
    <w:p w14:paraId="6E2B3968" w14:textId="5CEB7D5B" w:rsidR="008A013A" w:rsidRDefault="008A013A" w:rsidP="00D80FFA">
      <w:pPr>
        <w:tabs>
          <w:tab w:val="left" w:pos="280"/>
        </w:tabs>
        <w:spacing w:line="0" w:lineRule="atLeast"/>
        <w:ind w:left="280"/>
        <w:rPr>
          <w:rFonts w:ascii="Arial" w:eastAsia="Arial" w:hAnsi="Arial"/>
          <w:b/>
          <w:sz w:val="22"/>
        </w:rPr>
      </w:pPr>
    </w:p>
    <w:sectPr w:rsidR="008A013A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9495CFE"/>
    <w:lvl w:ilvl="0" w:tplc="ABEAC120">
      <w:start w:val="1"/>
      <w:numFmt w:val="bullet"/>
      <w:lvlText w:val="●"/>
      <w:lvlJc w:val="left"/>
    </w:lvl>
    <w:lvl w:ilvl="1" w:tplc="846A7E22">
      <w:start w:val="1"/>
      <w:numFmt w:val="bullet"/>
      <w:lvlText w:val=""/>
      <w:lvlJc w:val="left"/>
    </w:lvl>
    <w:lvl w:ilvl="2" w:tplc="6B10C5D4">
      <w:start w:val="1"/>
      <w:numFmt w:val="bullet"/>
      <w:lvlText w:val=""/>
      <w:lvlJc w:val="left"/>
    </w:lvl>
    <w:lvl w:ilvl="3" w:tplc="D294F768">
      <w:start w:val="1"/>
      <w:numFmt w:val="bullet"/>
      <w:lvlText w:val=""/>
      <w:lvlJc w:val="left"/>
    </w:lvl>
    <w:lvl w:ilvl="4" w:tplc="ED0A5694">
      <w:start w:val="1"/>
      <w:numFmt w:val="bullet"/>
      <w:lvlText w:val=""/>
      <w:lvlJc w:val="left"/>
    </w:lvl>
    <w:lvl w:ilvl="5" w:tplc="06EAAD60">
      <w:start w:val="1"/>
      <w:numFmt w:val="bullet"/>
      <w:lvlText w:val=""/>
      <w:lvlJc w:val="left"/>
    </w:lvl>
    <w:lvl w:ilvl="6" w:tplc="B12A03EA">
      <w:start w:val="1"/>
      <w:numFmt w:val="bullet"/>
      <w:lvlText w:val=""/>
      <w:lvlJc w:val="left"/>
    </w:lvl>
    <w:lvl w:ilvl="7" w:tplc="9C16992A">
      <w:start w:val="1"/>
      <w:numFmt w:val="bullet"/>
      <w:lvlText w:val=""/>
      <w:lvlJc w:val="left"/>
    </w:lvl>
    <w:lvl w:ilvl="8" w:tplc="5A200350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2B92E242">
      <w:start w:val="1"/>
      <w:numFmt w:val="bullet"/>
      <w:lvlText w:val="●"/>
      <w:lvlJc w:val="left"/>
    </w:lvl>
    <w:lvl w:ilvl="1" w:tplc="C436C8AC">
      <w:start w:val="1"/>
      <w:numFmt w:val="bullet"/>
      <w:lvlText w:val=""/>
      <w:lvlJc w:val="left"/>
    </w:lvl>
    <w:lvl w:ilvl="2" w:tplc="F19C8E74">
      <w:start w:val="1"/>
      <w:numFmt w:val="bullet"/>
      <w:lvlText w:val=""/>
      <w:lvlJc w:val="left"/>
    </w:lvl>
    <w:lvl w:ilvl="3" w:tplc="8E26B6A4">
      <w:start w:val="1"/>
      <w:numFmt w:val="bullet"/>
      <w:lvlText w:val=""/>
      <w:lvlJc w:val="left"/>
    </w:lvl>
    <w:lvl w:ilvl="4" w:tplc="48F444CA">
      <w:start w:val="1"/>
      <w:numFmt w:val="bullet"/>
      <w:lvlText w:val=""/>
      <w:lvlJc w:val="left"/>
    </w:lvl>
    <w:lvl w:ilvl="5" w:tplc="473ADF88">
      <w:start w:val="1"/>
      <w:numFmt w:val="bullet"/>
      <w:lvlText w:val=""/>
      <w:lvlJc w:val="left"/>
    </w:lvl>
    <w:lvl w:ilvl="6" w:tplc="EA7E6B2C">
      <w:start w:val="1"/>
      <w:numFmt w:val="bullet"/>
      <w:lvlText w:val=""/>
      <w:lvlJc w:val="left"/>
    </w:lvl>
    <w:lvl w:ilvl="7" w:tplc="D6D65000">
      <w:start w:val="1"/>
      <w:numFmt w:val="bullet"/>
      <w:lvlText w:val=""/>
      <w:lvlJc w:val="left"/>
    </w:lvl>
    <w:lvl w:ilvl="8" w:tplc="7DC46500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6840E920">
      <w:start w:val="1"/>
      <w:numFmt w:val="bullet"/>
      <w:lvlText w:val="•"/>
      <w:lvlJc w:val="left"/>
    </w:lvl>
    <w:lvl w:ilvl="1" w:tplc="0FC2DA70">
      <w:start w:val="1"/>
      <w:numFmt w:val="bullet"/>
      <w:lvlText w:val=""/>
      <w:lvlJc w:val="left"/>
    </w:lvl>
    <w:lvl w:ilvl="2" w:tplc="91B0A30C">
      <w:start w:val="1"/>
      <w:numFmt w:val="bullet"/>
      <w:lvlText w:val=""/>
      <w:lvlJc w:val="left"/>
    </w:lvl>
    <w:lvl w:ilvl="3" w:tplc="8AAEBA46">
      <w:start w:val="1"/>
      <w:numFmt w:val="bullet"/>
      <w:lvlText w:val=""/>
      <w:lvlJc w:val="left"/>
    </w:lvl>
    <w:lvl w:ilvl="4" w:tplc="9356CB5C">
      <w:start w:val="1"/>
      <w:numFmt w:val="bullet"/>
      <w:lvlText w:val=""/>
      <w:lvlJc w:val="left"/>
    </w:lvl>
    <w:lvl w:ilvl="5" w:tplc="13E8EF94">
      <w:start w:val="1"/>
      <w:numFmt w:val="bullet"/>
      <w:lvlText w:val=""/>
      <w:lvlJc w:val="left"/>
    </w:lvl>
    <w:lvl w:ilvl="6" w:tplc="84C86DAE">
      <w:start w:val="1"/>
      <w:numFmt w:val="bullet"/>
      <w:lvlText w:val=""/>
      <w:lvlJc w:val="left"/>
    </w:lvl>
    <w:lvl w:ilvl="7" w:tplc="04EC3132">
      <w:start w:val="1"/>
      <w:numFmt w:val="bullet"/>
      <w:lvlText w:val=""/>
      <w:lvlJc w:val="left"/>
    </w:lvl>
    <w:lvl w:ilvl="8" w:tplc="D95884E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2A5A2802">
      <w:start w:val="1"/>
      <w:numFmt w:val="bullet"/>
      <w:lvlText w:val="•"/>
      <w:lvlJc w:val="left"/>
    </w:lvl>
    <w:lvl w:ilvl="1" w:tplc="60589F6C">
      <w:start w:val="1"/>
      <w:numFmt w:val="bullet"/>
      <w:lvlText w:val=""/>
      <w:lvlJc w:val="left"/>
    </w:lvl>
    <w:lvl w:ilvl="2" w:tplc="9084A906">
      <w:start w:val="1"/>
      <w:numFmt w:val="bullet"/>
      <w:lvlText w:val=""/>
      <w:lvlJc w:val="left"/>
    </w:lvl>
    <w:lvl w:ilvl="3" w:tplc="B498A212">
      <w:start w:val="1"/>
      <w:numFmt w:val="bullet"/>
      <w:lvlText w:val=""/>
      <w:lvlJc w:val="left"/>
    </w:lvl>
    <w:lvl w:ilvl="4" w:tplc="0178CA2A">
      <w:start w:val="1"/>
      <w:numFmt w:val="bullet"/>
      <w:lvlText w:val=""/>
      <w:lvlJc w:val="left"/>
    </w:lvl>
    <w:lvl w:ilvl="5" w:tplc="5BDA3D16">
      <w:start w:val="1"/>
      <w:numFmt w:val="bullet"/>
      <w:lvlText w:val=""/>
      <w:lvlJc w:val="left"/>
    </w:lvl>
    <w:lvl w:ilvl="6" w:tplc="CA1E6BEA">
      <w:start w:val="1"/>
      <w:numFmt w:val="bullet"/>
      <w:lvlText w:val=""/>
      <w:lvlJc w:val="left"/>
    </w:lvl>
    <w:lvl w:ilvl="7" w:tplc="91864C6E">
      <w:start w:val="1"/>
      <w:numFmt w:val="bullet"/>
      <w:lvlText w:val=""/>
      <w:lvlJc w:val="left"/>
    </w:lvl>
    <w:lvl w:ilvl="8" w:tplc="6AC0E234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BA7836CC">
      <w:start w:val="1"/>
      <w:numFmt w:val="bullet"/>
      <w:lvlText w:val="•"/>
      <w:lvlJc w:val="left"/>
    </w:lvl>
    <w:lvl w:ilvl="1" w:tplc="7F92A9A0">
      <w:start w:val="1"/>
      <w:numFmt w:val="bullet"/>
      <w:lvlText w:val=""/>
      <w:lvlJc w:val="left"/>
    </w:lvl>
    <w:lvl w:ilvl="2" w:tplc="13BC9B02">
      <w:start w:val="1"/>
      <w:numFmt w:val="bullet"/>
      <w:lvlText w:val=""/>
      <w:lvlJc w:val="left"/>
    </w:lvl>
    <w:lvl w:ilvl="3" w:tplc="009CD52A">
      <w:start w:val="1"/>
      <w:numFmt w:val="bullet"/>
      <w:lvlText w:val=""/>
      <w:lvlJc w:val="left"/>
    </w:lvl>
    <w:lvl w:ilvl="4" w:tplc="5B229E74">
      <w:start w:val="1"/>
      <w:numFmt w:val="bullet"/>
      <w:lvlText w:val=""/>
      <w:lvlJc w:val="left"/>
    </w:lvl>
    <w:lvl w:ilvl="5" w:tplc="6B30B07A">
      <w:start w:val="1"/>
      <w:numFmt w:val="bullet"/>
      <w:lvlText w:val=""/>
      <w:lvlJc w:val="left"/>
    </w:lvl>
    <w:lvl w:ilvl="6" w:tplc="D5FCAA2C">
      <w:start w:val="1"/>
      <w:numFmt w:val="bullet"/>
      <w:lvlText w:val=""/>
      <w:lvlJc w:val="left"/>
    </w:lvl>
    <w:lvl w:ilvl="7" w:tplc="D5826A2C">
      <w:start w:val="1"/>
      <w:numFmt w:val="bullet"/>
      <w:lvlText w:val=""/>
      <w:lvlJc w:val="left"/>
    </w:lvl>
    <w:lvl w:ilvl="8" w:tplc="98601F40">
      <w:start w:val="1"/>
      <w:numFmt w:val="bullet"/>
      <w:lvlText w:val=""/>
      <w:lvlJc w:val="left"/>
    </w:lvl>
  </w:abstractNum>
  <w:abstractNum w:abstractNumId="5">
    <w:nsid w:val="71175EA5"/>
    <w:multiLevelType w:val="hybridMultilevel"/>
    <w:tmpl w:val="CD98F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AC"/>
    <w:rsid w:val="000614CE"/>
    <w:rsid w:val="00134623"/>
    <w:rsid w:val="00172B70"/>
    <w:rsid w:val="001D4261"/>
    <w:rsid w:val="00224685"/>
    <w:rsid w:val="00254643"/>
    <w:rsid w:val="002723EE"/>
    <w:rsid w:val="002E6B66"/>
    <w:rsid w:val="003A2E67"/>
    <w:rsid w:val="003D45DF"/>
    <w:rsid w:val="003E4E3C"/>
    <w:rsid w:val="004F1665"/>
    <w:rsid w:val="0050592D"/>
    <w:rsid w:val="00590403"/>
    <w:rsid w:val="005D4529"/>
    <w:rsid w:val="006506AC"/>
    <w:rsid w:val="00691316"/>
    <w:rsid w:val="0070452F"/>
    <w:rsid w:val="00714E54"/>
    <w:rsid w:val="007515FC"/>
    <w:rsid w:val="007B14E1"/>
    <w:rsid w:val="007F4A33"/>
    <w:rsid w:val="00806B9D"/>
    <w:rsid w:val="00835E5F"/>
    <w:rsid w:val="008A013A"/>
    <w:rsid w:val="008B6A9B"/>
    <w:rsid w:val="009429DE"/>
    <w:rsid w:val="00944EA4"/>
    <w:rsid w:val="00A30829"/>
    <w:rsid w:val="00AD53B1"/>
    <w:rsid w:val="00B42E11"/>
    <w:rsid w:val="00B61351"/>
    <w:rsid w:val="00B62FF3"/>
    <w:rsid w:val="00B667B9"/>
    <w:rsid w:val="00B970F2"/>
    <w:rsid w:val="00B97A56"/>
    <w:rsid w:val="00BF22C3"/>
    <w:rsid w:val="00D80FFA"/>
    <w:rsid w:val="00E278B2"/>
    <w:rsid w:val="00E307A2"/>
    <w:rsid w:val="00EE06E2"/>
    <w:rsid w:val="00F067D8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A721F"/>
  <w15:chartTrackingRefBased/>
  <w15:docId w15:val="{BEC543C6-D543-4D73-90D2-CA98BA0E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506A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6506A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A9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A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A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A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nahian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Links>
    <vt:vector size="6" baseType="variant">
      <vt:variant>
        <vt:i4>6422544</vt:i4>
      </vt:variant>
      <vt:variant>
        <vt:i4>0</vt:i4>
      </vt:variant>
      <vt:variant>
        <vt:i4>0</vt:i4>
      </vt:variant>
      <vt:variant>
        <vt:i4>5</vt:i4>
      </vt:variant>
      <vt:variant>
        <vt:lpwstr>mailto:cnahian4@gmail.com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chowdhury</dc:creator>
  <cp:keywords/>
  <dc:description/>
  <cp:lastModifiedBy>Windows User</cp:lastModifiedBy>
  <cp:revision>10</cp:revision>
  <dcterms:created xsi:type="dcterms:W3CDTF">2020-04-21T17:30:00Z</dcterms:created>
  <dcterms:modified xsi:type="dcterms:W3CDTF">2021-01-02T16:58:00Z</dcterms:modified>
</cp:coreProperties>
</file>